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E205" w14:textId="3BCB23AC" w:rsidR="00831721" w:rsidRDefault="00831721" w:rsidP="00831721">
      <w:pPr>
        <w:spacing w:before="120" w:after="0"/>
      </w:pPr>
      <w:r w:rsidRPr="0041428F">
        <w:rPr>
          <w:noProof/>
          <w:lang w:bidi="cs-CZ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9BF4BDD" wp14:editId="3A1D5502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lný tvar: Obrazec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lný tvar: Obrazec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lný tvar: Obrazec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lný tvar: Obrazec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EE205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">
                <v:shape id="Volný tvar: Obrazec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lný tvar: Obrazec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lný tvar: Obrazec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lný tvar: Obrazec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lka rozložení záhlaví"/>
      </w:tblPr>
      <w:tblGrid>
        <w:gridCol w:w="10466"/>
      </w:tblGrid>
      <w:tr w:rsidR="00A66B18" w:rsidRPr="0041428F" w14:paraId="3838ADB5" w14:textId="77777777" w:rsidTr="000943D6">
        <w:trPr>
          <w:trHeight w:val="270"/>
          <w:jc w:val="center"/>
        </w:trPr>
        <w:tc>
          <w:tcPr>
            <w:tcW w:w="10800" w:type="dxa"/>
            <w:vAlign w:val="center"/>
          </w:tcPr>
          <w:p w14:paraId="76BFD419" w14:textId="1B2FB013" w:rsidR="00A66B18" w:rsidRPr="0041428F" w:rsidRDefault="000943D6" w:rsidP="000943D6">
            <w:pPr>
              <w:pStyle w:val="Kontaktndaje"/>
              <w:ind w:left="0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cs-C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7560A93" wp14:editId="3DF55873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-662305</wp:posOffset>
                      </wp:positionV>
                      <wp:extent cx="5820410" cy="407670"/>
                      <wp:effectExtent l="19050" t="19050" r="27940" b="26035"/>
                      <wp:wrapTight wrapText="bothSides">
                        <wp:wrapPolygon edited="0">
                          <wp:start x="-71" y="-1047"/>
                          <wp:lineTo x="-71" y="21984"/>
                          <wp:lineTo x="21633" y="21984"/>
                          <wp:lineTo x="21633" y="-1047"/>
                          <wp:lineTo x="-71" y="-1047"/>
                        </wp:wrapPolygon>
                      </wp:wrapTight>
                      <wp:docPr id="18" name="Obrazec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04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26E42C96" w14:textId="19E2ED21" w:rsidR="00A66B18" w:rsidRPr="000943D6" w:rsidRDefault="000943D6" w:rsidP="000943D6">
                                  <w:pPr>
                                    <w:pStyle w:val="Logo"/>
                                    <w:jc w:val="right"/>
                                    <w:rPr>
                                      <w:rFonts w:hAnsiTheme="minorHAnsi"/>
                                    </w:rPr>
                                  </w:pPr>
                                  <w:r w:rsidRPr="000943D6">
                                    <w:rPr>
                                      <w:rFonts w:hAnsiTheme="minorHAnsi"/>
                                    </w:rPr>
                                    <w:t>Specifikace semestrální práce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60A93" id="Obrazec 61" o:spid="_x0000_s1026" style="position:absolute;margin-left:32.05pt;margin-top:-52.15pt;width:458.3pt;height:32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6E42C96" w14:textId="19E2ED21" w:rsidR="00A66B18" w:rsidRPr="000943D6" w:rsidRDefault="000943D6" w:rsidP="000943D6">
                            <w:pPr>
                              <w:pStyle w:val="Logo"/>
                              <w:jc w:val="right"/>
                              <w:rPr>
                                <w:rFonts w:hAnsiTheme="minorHAnsi"/>
                              </w:rPr>
                            </w:pPr>
                            <w:r w:rsidRPr="000943D6">
                              <w:rPr>
                                <w:rFonts w:hAnsiTheme="minorHAnsi"/>
                              </w:rPr>
                              <w:t>Specifikace semestrální práce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</w:tc>
      </w:tr>
      <w:tr w:rsidR="00615018" w:rsidRPr="0041428F" w14:paraId="2EE38B18" w14:textId="77777777" w:rsidTr="000943D6">
        <w:trPr>
          <w:trHeight w:val="2691"/>
          <w:jc w:val="center"/>
        </w:trPr>
        <w:tc>
          <w:tcPr>
            <w:tcW w:w="10800" w:type="dxa"/>
          </w:tcPr>
          <w:p w14:paraId="5827F3F6" w14:textId="77777777" w:rsidR="003E24DF" w:rsidRDefault="000943D6" w:rsidP="000943D6">
            <w:pPr>
              <w:pStyle w:val="Heading1"/>
              <w:spacing w:after="0"/>
              <w:jc w:val="center"/>
              <w:rPr>
                <w:color w:val="DBEFF9" w:themeColor="background2"/>
                <w:sz w:val="56"/>
                <w:szCs w:val="48"/>
              </w:rPr>
            </w:pPr>
            <w:r w:rsidRPr="000943D6">
              <w:rPr>
                <w:color w:val="DBEFF9" w:themeColor="background2"/>
                <w:sz w:val="56"/>
                <w:szCs w:val="48"/>
              </w:rPr>
              <w:t>Odemykání dveří na RFID kartu</w:t>
            </w:r>
          </w:p>
          <w:p w14:paraId="35694841" w14:textId="71D3179F" w:rsidR="000943D6" w:rsidRPr="00AE0594" w:rsidRDefault="000943D6" w:rsidP="000943D6">
            <w:pPr>
              <w:pStyle w:val="Salutation"/>
              <w:spacing w:before="0"/>
              <w:jc w:val="center"/>
              <w:rPr>
                <w:color w:val="FFFFFF" w:themeColor="background1"/>
              </w:rPr>
            </w:pPr>
            <w:r w:rsidRPr="00AE0594">
              <w:rPr>
                <w:color w:val="FFFFFF" w:themeColor="background1"/>
              </w:rPr>
              <w:t>Vít Bezouška</w:t>
            </w:r>
          </w:p>
          <w:p w14:paraId="4E15A18D" w14:textId="6B57A365" w:rsidR="000943D6" w:rsidRPr="000943D6" w:rsidRDefault="000943D6" w:rsidP="000943D6">
            <w:pPr>
              <w:jc w:val="center"/>
              <w:rPr>
                <w:rFonts w:asciiTheme="majorHAnsi" w:hAnsiTheme="majorHAnsi" w:cs="ADLaM Display"/>
              </w:rPr>
            </w:pPr>
            <w:r w:rsidRPr="000943D6">
              <w:rPr>
                <w:rFonts w:asciiTheme="majorHAnsi" w:hAnsiTheme="majorHAnsi" w:cs="ADLaM Display"/>
                <w:color w:val="BFBFBF" w:themeColor="background1" w:themeShade="BF"/>
                <w:sz w:val="22"/>
                <w:szCs w:val="18"/>
              </w:rPr>
              <w:t>VYCHÁZÍ Z UKÁZKOVÉHO ZADÁNÍ SEMESTRÁLNÍ PRÁCE B.</w:t>
            </w:r>
          </w:p>
        </w:tc>
      </w:tr>
    </w:tbl>
    <w:p w14:paraId="6A5BEEA2" w14:textId="77777777" w:rsidR="00A66B18" w:rsidRDefault="00A66B18"/>
    <w:p w14:paraId="6D7BD51A" w14:textId="53F25DA0" w:rsidR="00AE0594" w:rsidRDefault="00AE0594" w:rsidP="00803814">
      <w:pPr>
        <w:pStyle w:val="Heading1"/>
      </w:pPr>
      <w:r>
        <w:t>Specifikace projektu</w:t>
      </w:r>
    </w:p>
    <w:p w14:paraId="1F5CC669" w14:textId="18E16E69" w:rsidR="00803814" w:rsidRDefault="00AE0594" w:rsidP="00803814">
      <w:pPr>
        <w:jc w:val="both"/>
      </w:pPr>
      <w:r>
        <w:t xml:space="preserve">Arduino </w:t>
      </w:r>
      <w:r w:rsidR="00803814">
        <w:t>čte</w:t>
      </w:r>
      <w:r>
        <w:t xml:space="preserve"> přikládané karty, a pokud detekuje kartu, kterou zná, odemkne elektromagnetický zámek a zabzučí. Naskenování registrační karty nastaví příští registrovanou kartu jako známou</w:t>
      </w:r>
      <w:r w:rsidR="00803814">
        <w:t>. Naskenování deregistrační karty zase známost odebere.</w:t>
      </w:r>
    </w:p>
    <w:p w14:paraId="01DF2C9E" w14:textId="22815F44" w:rsidR="00A66B18" w:rsidRDefault="00803814" w:rsidP="00803814">
      <w:pPr>
        <w:pStyle w:val="Heading1"/>
      </w:pPr>
      <w:r>
        <w:t>předpokládaný způsob realizace</w:t>
      </w:r>
    </w:p>
    <w:p w14:paraId="39335363" w14:textId="227656D2" w:rsidR="00803814" w:rsidRDefault="00803814" w:rsidP="00803814">
      <w:r>
        <w:t>Arduino si bude přístupové karty pamatovat tak, že si k sobě na EEPROM uloží jejich unikátní ID. Na karty samotné pak zapíše jejich ID znova, ale tentokrát zašifrované</w:t>
      </w:r>
      <w:r w:rsidR="00737C21">
        <w:t xml:space="preserve"> šifrou</w:t>
      </w:r>
      <w:r>
        <w:t xml:space="preserve"> AES.</w:t>
      </w:r>
      <w:r w:rsidR="00737C21">
        <w:t xml:space="preserve"> To zaručí, že nebude možné zkopírovat přístupová práva na jinou kartu.</w:t>
      </w:r>
    </w:p>
    <w:p w14:paraId="6C184B7A" w14:textId="1D25E274" w:rsidR="00737C21" w:rsidRDefault="00737C21" w:rsidP="00DE2BC8">
      <w:r>
        <w:t>Registrační a deregistrační karty se poznají podle přítomnosti zašifrovaného, předem specifikovaného textového řetězce. I tyto karty na sobě musí mít zašifrované své ID, aby je nebylo možné kopírovat.</w:t>
      </w:r>
    </w:p>
    <w:p w14:paraId="24322C30" w14:textId="0B64836E" w:rsidR="00737C21" w:rsidRPr="00737C21" w:rsidRDefault="00DE2BC8" w:rsidP="00DE2BC8">
      <w:r>
        <w:t xml:space="preserve">AES hodlám implementovat pomocí knihovny od </w:t>
      </w:r>
      <w:proofErr w:type="spellStart"/>
      <w:r>
        <w:t>Spaniakos</w:t>
      </w:r>
      <w:proofErr w:type="spellEnd"/>
      <w:r>
        <w:t xml:space="preserve">, RFID pomocí modulu MFRC 522 a knihovny </w:t>
      </w:r>
      <w:proofErr w:type="spellStart"/>
      <w:r>
        <w:t>Easy</w:t>
      </w:r>
      <w:proofErr w:type="spellEnd"/>
      <w:r>
        <w:t xml:space="preserve"> MFRC522. </w:t>
      </w:r>
    </w:p>
    <w:p w14:paraId="374F6CE6" w14:textId="77777777" w:rsidR="00803814" w:rsidRPr="00803814" w:rsidRDefault="00803814" w:rsidP="00803814"/>
    <w:sectPr w:rsidR="00803814" w:rsidRPr="00803814" w:rsidSect="00B7637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ECF0" w14:textId="77777777" w:rsidR="00B7637D" w:rsidRDefault="00B7637D" w:rsidP="00A66B18">
      <w:pPr>
        <w:spacing w:before="0" w:after="0"/>
      </w:pPr>
      <w:r>
        <w:separator/>
      </w:r>
    </w:p>
  </w:endnote>
  <w:endnote w:type="continuationSeparator" w:id="0">
    <w:p w14:paraId="33EF5CB4" w14:textId="77777777" w:rsidR="00B7637D" w:rsidRDefault="00B7637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1D84" w14:textId="77777777" w:rsidR="00B7637D" w:rsidRDefault="00B7637D" w:rsidP="00A66B18">
      <w:pPr>
        <w:spacing w:before="0" w:after="0"/>
      </w:pPr>
      <w:r>
        <w:separator/>
      </w:r>
    </w:p>
  </w:footnote>
  <w:footnote w:type="continuationSeparator" w:id="0">
    <w:p w14:paraId="2F7415D5" w14:textId="77777777" w:rsidR="00B7637D" w:rsidRDefault="00B7637D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D6"/>
    <w:rsid w:val="00030C2F"/>
    <w:rsid w:val="00083BAA"/>
    <w:rsid w:val="000943D6"/>
    <w:rsid w:val="0010680C"/>
    <w:rsid w:val="00152B0B"/>
    <w:rsid w:val="001766D6"/>
    <w:rsid w:val="00192419"/>
    <w:rsid w:val="001C270D"/>
    <w:rsid w:val="001E2320"/>
    <w:rsid w:val="00214E28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2872"/>
    <w:rsid w:val="00646E75"/>
    <w:rsid w:val="00691A40"/>
    <w:rsid w:val="006F6F10"/>
    <w:rsid w:val="00737C21"/>
    <w:rsid w:val="00772453"/>
    <w:rsid w:val="00783E79"/>
    <w:rsid w:val="007B5AE8"/>
    <w:rsid w:val="007F5192"/>
    <w:rsid w:val="00803814"/>
    <w:rsid w:val="00831721"/>
    <w:rsid w:val="00862A06"/>
    <w:rsid w:val="00A26FE7"/>
    <w:rsid w:val="00A66B18"/>
    <w:rsid w:val="00A6783B"/>
    <w:rsid w:val="00A96CF8"/>
    <w:rsid w:val="00AA089B"/>
    <w:rsid w:val="00AE0594"/>
    <w:rsid w:val="00AE1388"/>
    <w:rsid w:val="00AF3982"/>
    <w:rsid w:val="00B50294"/>
    <w:rsid w:val="00B57D6E"/>
    <w:rsid w:val="00B7637D"/>
    <w:rsid w:val="00B93312"/>
    <w:rsid w:val="00BA2803"/>
    <w:rsid w:val="00C701F7"/>
    <w:rsid w:val="00C70786"/>
    <w:rsid w:val="00D106FF"/>
    <w:rsid w:val="00D10958"/>
    <w:rsid w:val="00D66593"/>
    <w:rsid w:val="00DE2BC8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A34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jemce">
    <w:name w:val="Příjemc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Kontaktndaje">
    <w:name w:val="Kontaktní údaje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943D6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3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ou\AppData\Local\Microsoft\Office\16.0\DTS\cs-CZ%7bAAF3EB72-1B20-45D0-9B0E-C37F3CC60DBE%7d\%7bDBFD82AA-15ED-4261-882D-A86325204A4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{DBFD82AA-15ED-4261-882D-A86325204A4E}tf56348247_win32.dotx</Template>
  <TotalTime>0</TotalTime>
  <Pages>1</Pages>
  <Words>138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Specifikace projektu</vt:lpstr>
      <vt:lpstr>předpokládaný způsob realizace</vt:lpstr>
      <vt:lpstr>Knihovny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2024-03-18T19:42:00Z</dcterms:created>
  <dcterms:modified xsi:type="dcterms:W3CDTF">2024-03-18T20:41:00Z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